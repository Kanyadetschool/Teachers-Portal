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909"/>
      </w:tblGrid>
      <w:tr>
        <w:trPr>
          <w:trHeight w:val="64" w:hRule="atLeast"/>
        </w:trPr>
        <w:tc>
          <w:tcPr>
            <w:tcW w:w="15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90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9"/>
            </w:tblGrid>
            <w:tr>
              <w:trPr>
                <w:trHeight w:val="26456" w:hRule="atLeast"/>
              </w:trPr>
              <w:tc>
                <w:tcPr>
                  <w:tcW w:w="1590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>
                    <w:trPr>
                      <w:trHeight w:val="3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restart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00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>
                          <w:trPr>
                            <w:trHeight w:val="38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42726221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KANYADET</w:t>
                              </w: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4272601 GEM WAGAI D.C.C’s OFFICE</w:t>
                              </w:r>
                            </w:p>
                          </w:tc>
                          <w:tc>
                            <w:tcPr>
                              <w:tcW w:w="576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69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2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SIGNATURE</w:t>
                              </w: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A001749771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PAREL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0431346639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A002105962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OGOT CAROLINE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0431984087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A002198332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OTIENO,HELLEN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0431983390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A002198634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OKOTH VENIA ANYANGO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0602100576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A002198816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OKUMU EMMANUEL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A002198857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RICHARD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A002198922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EUNICE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0432139812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A002198977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HUMPHREY BURDEN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A002199129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ODONGO,BENARD OKECH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0431418222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A002199293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SANDRA  JOYLET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0431972039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A002362886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VICTOR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A002363011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MAYAMBA PHENNY APIYO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0431452176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A002363142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OKOTH,LILIAN ANYANGO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3536LNYP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A002363164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OLUOCH MELVINE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3539LNYP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A002363358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MARION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0431974156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A002363382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YVONNE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0431833683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A002363450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JENIPHER APIYO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3521LNYP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A002363480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MERYL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3509LNYP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A002363549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DICKENS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0041416242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A002363573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HELLEN VALARY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A002363588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MIKE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0601411480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A002363639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 SHEILA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0431625361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A002494640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STEPHEN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A002494651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MARK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A002494659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LANGU TYRON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0432404665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B000423801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OBUNDE,ALPHONCE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B000424725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 OTIENO,ISAAC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B000425275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OWINO,BRIGTON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B000425895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EDWIN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B000426744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OLIVER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B000426838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CHARITY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B000426947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JOSEPH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B000427118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OKUMBE ALEX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B000599416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BRENDA ACHIENG JUMA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B001317503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BRENDA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B001514116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IMBO SAMUEL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0431849429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B001514333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MAYAMBA WINNIE ADONGO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0431452113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B001514473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CATHRINE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0432017505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B001515476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JAMES NICKSON ODUOR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0431417906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B001517383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WILLIAM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B001517924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FELIX ODIWUOR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B001517988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AUSTINE ODIWUOR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B001519059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BARACK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0431536307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B001719850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JOSEPH WASONGA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B001719871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DENIS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B001719888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 VENESSA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B001719932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AKATCH TITUS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B001719946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CHARLES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B001719965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ESEMERE HAMILTON KAMENGERE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B001720036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OBAJE CALEB OCHUKA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B001720073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EDITH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0431984057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B001720099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GEORGE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0431984196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B001720129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ROSE AWUOR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0431701906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B001720333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HOLYFILLED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0431701882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B001720386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ROMANUS RAILA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0431701890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B001720563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JOSEPH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B001720574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MICHAEL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B001720596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ANINDO GLEN OPONDO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3505LNYP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B001720673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OTIENO,LENOX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0431624824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B001720707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PAUL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5656LNYP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B001720747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CHARLES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0431374912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B001720788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EVALINE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0211136557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B001720872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 JULIA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B001879686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PATRICIA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XXXXX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B001983278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MARYANNE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0502408529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B002304691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BUORO EUGINE ESMA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0431940724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B002306377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ONDIASO,FRANK LENOX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0431612506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B003351882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WINDA ESTHER JUMA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B003432066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WILFRIDE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B003439011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 TRIZAH ANGEL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0432402850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B003441582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JOY PURITY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B003441588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 JOHN OWINO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B003441595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PAULINE VICKLINE LEAH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B005004565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ODHIAMBO BRENDA FANCY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0432334634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B005850235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 MARYANNE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0502408529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Blind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46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TOTAL LEARNERS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6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38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Borders>
                            <w:top w:val="dashSmallGap" w:color="000000" w:sz="1"/>
                            <w:left w:val="dashSmallGap" w:color="000000" w:sz="1"/>
                            <w:bottom w:val="dashSmallGap" w:color="000000" w:sz="1"/>
                            <w:right w:val="dashSmallGap" w:color="000000" w:sz="1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72"/>
                          <w:gridCol w:w="1980"/>
                          <w:gridCol w:w="612"/>
                        </w:tblGrid>
                        <w:tr>
                          <w:trPr>
                            <w:trHeight w:val="749" w:hRule="atLeast"/>
                          </w:trPr>
                          <w:tc>
                            <w:tcPr>
                              <w:tcW w:w="672" w:type="dxa"/>
                              <w:tcBorders>
                                <w:top w:val="dashSmallGap" w:color="000000" w:sz="1"/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314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980"/>
                              </w:tblGrid>
                              <w:tr>
                                <w:trPr>
                                  <w:trHeight w:val="236" w:hRule="atLeast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 w:color="000000" w:sz="7"/>
                                      <w:left w:val="nil" w:color="000000" w:sz="7"/>
                                      <w:bottom w:val="nil" w:color="000000" w:sz="7"/>
                                      <w:right w:val="nil" w:color="000000" w:sz="7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hAnsi="Dotum" w:eastAsia="Dotum"/>
                                        <w:b/>
                                        <w:color w:val="C0C0C0"/>
                                        <w:sz w:val="20"/>
                                      </w:rPr>
                                      <w:t xml:space="preserve">School Stamp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771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Head Teacher's Name: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0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TSC No.:_____________________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Teacher's Name: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68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TSC No.:____________________________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6833" w:h="11908" w:orient="landscape"/>
      <w:pgMar w:top="1944" w:right="360" w:bottom="844" w:left="360" w:header="360" w:footer="360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795"/>
      <w:gridCol w:w="3114"/>
    </w:tblGrid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795"/>
          </w:tblGrid>
          <w:tr>
            <w:trPr>
              <w:trHeight w:val="282" w:hRule="atLeast"/>
            </w:trPr>
            <w:tc>
              <w:tcPr>
                <w:tcW w:w="1279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THE KENYA NATIONAL EXAMINATIONS COUNCIL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70"/>
      <w:gridCol w:w="15039"/>
    </w:tblGrid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31411" cy="612776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039"/>
          </w:tblGrid>
          <w:tr>
            <w:trPr>
              <w:trHeight w:val="282" w:hRule="atLeast"/>
            </w:trPr>
            <w:tc>
              <w:tcPr>
                <w:tcW w:w="150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DATE: 12-10-2024 K E N Y A   N A T I O N A L   E X A M I N A T I O N S   C O U N C I L  TIME: 5:03:34 PM  BY EPS     Page  1 of 1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8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909"/>
          </w:tblGrid>
          <w:tr>
            <w:trPr>
              <w:trHeight w:val="282" w:hRule="atLeast"/>
            </w:trPr>
            <w:tc>
              <w:tcPr>
                <w:tcW w:w="159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"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GRADE 6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 2024 NOMINAL ROLL"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NCbaNominalRoll_school</dc:title>
</cp:coreProperties>
</file>