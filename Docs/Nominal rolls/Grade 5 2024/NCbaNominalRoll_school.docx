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5909"/>
      </w:tblGrid>
      <w:tr>
        <w:trPr>
          <w:trHeight w:val="64" w:hRule="atLeast"/>
        </w:trPr>
        <w:tc>
          <w:tcPr>
            <w:tcW w:w="159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5909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909"/>
            </w:tblGrid>
            <w:tr>
              <w:trPr>
                <w:trHeight w:val="20408" w:hRule="atLeast"/>
              </w:trPr>
              <w:tc>
                <w:tcPr>
                  <w:tcW w:w="1590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8"/>
                    <w:gridCol w:w="5166"/>
                    <w:gridCol w:w="421"/>
                    <w:gridCol w:w="11"/>
                    <w:gridCol w:w="3468"/>
                    <w:gridCol w:w="751"/>
                    <w:gridCol w:w="3264"/>
                    <w:gridCol w:w="2166"/>
                    <w:gridCol w:w="641"/>
                  </w:tblGrid>
                  <w:tr>
                    <w:trPr>
                      <w:trHeight w:val="35" w:hRule="atLeast"/>
                    </w:trPr>
                    <w:tc>
                      <w:tcPr>
                        <w:tcW w:w="1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1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  <w:hMerge w:val="restart"/>
                      </w:tcPr>
                      <w:tbl>
                        <w:tblPr>
                          <w:tblBorders>
                            <w:top w:val="nil" w:color="000000" w:sz="7"/>
                            <w:left w:val="nil" w:color="000000" w:sz="7"/>
                            <w:bottom w:val="nil" w:color="000000" w:sz="7"/>
                            <w:right w:val="nil" w:color="000000" w:sz="7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500"/>
                          <w:gridCol w:w="3863"/>
                          <w:gridCol w:w="935"/>
                          <w:gridCol w:w="1584"/>
                          <w:gridCol w:w="903"/>
                          <w:gridCol w:w="1260"/>
                          <w:gridCol w:w="552"/>
                          <w:gridCol w:w="576"/>
                          <w:gridCol w:w="600"/>
                          <w:gridCol w:w="569"/>
                          <w:gridCol w:w="744"/>
                          <w:gridCol w:w="720"/>
                          <w:gridCol w:w="1440"/>
                        </w:tblGrid>
                        <w:tr>
                          <w:trPr>
                            <w:trHeight w:val="382" w:hRule="atLeast"/>
                          </w:trPr>
                          <w:tc>
                            <w:tcPr>
                              <w:tcW w:w="1500" w:type="dxa"/>
                              <w:hMerge w:val="restart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nil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CAlibri" w:hAnsi="CAlibri" w:eastAsia="CAlibri"/>
                                  <w:b/>
                                  <w:color w:val="000000"/>
                                  <w:sz w:val="24"/>
                                </w:rPr>
                                <w:t xml:space="preserve">Centre Code:  </w:t>
                              </w:r>
                              <w:r>
                                <w:rPr>
                                  <w:rFonts w:ascii="CAlibri" w:hAnsi="CAlibri" w:eastAsia="CAlibri"/>
                                  <w:color w:val="000000"/>
                                  <w:sz w:val="24"/>
                                </w:rPr>
                                <w:t xml:space="preserve">42726221</w:t>
                              </w:r>
                            </w:p>
                          </w:tc>
                          <w:tc>
                            <w:tcPr>
                              <w:tcW w:w="3863" w:type="dxa"/>
                              <w:hMerge w:val="continue"/>
                              <w:tcBorders>
                                <w:top w:val="single" w:color="C0C0C0" w:sz="1"/>
                                <w:left w:val="nil" w:color="C0C0C0" w:sz="1"/>
                                <w:bottom w:val="single" w:color="C0C0C0" w:sz="1"/>
                                <w:right w:val="single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35" w:type="dxa"/>
                              <w:hMerge w:val="restart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nil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CAlibri" w:hAnsi="CAlibri" w:eastAsia="CAlibri"/>
                                  <w:b/>
                                  <w:color w:val="000000"/>
                                  <w:sz w:val="24"/>
                                </w:rPr>
                                <w:t xml:space="preserve">Centre Name:  </w:t>
                              </w:r>
                              <w:r>
                                <w:rPr>
                                  <w:rFonts w:ascii="CAlibri" w:hAnsi="CAlibri" w:eastAsia="CAlibri"/>
                                  <w:color w:val="000000"/>
                                  <w:sz w:val="24"/>
                                </w:rPr>
                                <w:t xml:space="preserve">KANYADET</w:t>
                              </w:r>
                            </w:p>
                          </w:tc>
                          <w:tc>
                            <w:tcPr>
                              <w:tcW w:w="1584" w:type="dxa"/>
                              <w:hMerge w:val="continue"/>
                              <w:tcBorders>
                                <w:top w:val="single" w:color="C0C0C0" w:sz="1"/>
                                <w:left w:val="nil" w:color="C0C0C0" w:sz="1"/>
                                <w:bottom w:val="single" w:color="C0C0C0" w:sz="1"/>
                                <w:right w:val="nil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03" w:type="dxa"/>
                              <w:hMerge w:val="continue"/>
                              <w:tcBorders>
                                <w:top w:val="single" w:color="C0C0C0" w:sz="1"/>
                                <w:left w:val="nil" w:color="C0C0C0" w:sz="1"/>
                                <w:bottom w:val="single" w:color="C0C0C0" w:sz="1"/>
                                <w:right w:val="nil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260" w:type="dxa"/>
                              <w:hMerge w:val="continue"/>
                              <w:tcBorders>
                                <w:top w:val="single" w:color="C0C0C0" w:sz="1"/>
                                <w:left w:val="nil" w:color="C0C0C0" w:sz="1"/>
                                <w:bottom w:val="single" w:color="C0C0C0" w:sz="1"/>
                                <w:right w:val="single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552" w:type="dxa"/>
                              <w:hMerge w:val="restart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nil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CAlibri" w:hAnsi="CAlibri" w:eastAsia="CAlibri"/>
                                  <w:b/>
                                  <w:color w:val="000000"/>
                                  <w:sz w:val="24"/>
                                </w:rPr>
                                <w:t xml:space="preserve">Collection point: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4272601 GEM WAGAI D.C.C’s OFFICE</w:t>
                              </w:r>
                            </w:p>
                          </w:tc>
                          <w:tc>
                            <w:tcPr>
                              <w:tcW w:w="576" w:type="dxa"/>
                              <w:hMerge w:val="continue"/>
                              <w:tcBorders>
                                <w:top w:val="single" w:color="C0C0C0" w:sz="1"/>
                                <w:left w:val="nil" w:color="C0C0C0" w:sz="1"/>
                                <w:bottom w:val="single" w:color="C0C0C0" w:sz="1"/>
                                <w:right w:val="nil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0" w:type="dxa"/>
                              <w:hMerge w:val="continue"/>
                              <w:tcBorders>
                                <w:top w:val="single" w:color="C0C0C0" w:sz="1"/>
                                <w:left w:val="nil" w:color="C0C0C0" w:sz="1"/>
                                <w:bottom w:val="single" w:color="C0C0C0" w:sz="1"/>
                                <w:right w:val="nil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569" w:type="dxa"/>
                              <w:hMerge w:val="continue"/>
                              <w:tcBorders>
                                <w:top w:val="single" w:color="C0C0C0" w:sz="1"/>
                                <w:left w:val="nil" w:color="C0C0C0" w:sz="1"/>
                                <w:bottom w:val="single" w:color="C0C0C0" w:sz="1"/>
                                <w:right w:val="nil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4" w:type="dxa"/>
                              <w:hMerge w:val="continue"/>
                              <w:tcBorders>
                                <w:top w:val="single" w:color="C0C0C0" w:sz="1"/>
                                <w:left w:val="nil" w:color="C0C0C0" w:sz="1"/>
                                <w:bottom w:val="single" w:color="C0C0C0" w:sz="1"/>
                                <w:right w:val="nil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20" w:type="dxa"/>
                              <w:hMerge w:val="continue"/>
                              <w:tcBorders>
                                <w:top w:val="single" w:color="C0C0C0" w:sz="1"/>
                                <w:left w:val="nil" w:color="C0C0C0" w:sz="1"/>
                                <w:bottom w:val="single" w:color="C0C0C0" w:sz="1"/>
                                <w:right w:val="nil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hMerge w:val="continue"/>
                              <w:tcBorders>
                                <w:top w:val="single" w:color="C0C0C0" w:sz="1"/>
                                <w:left w:val="nil" w:color="C0C0C0" w:sz="1"/>
                                <w:bottom w:val="single" w:color="C0C0C0" w:sz="1"/>
                                <w:right w:val="single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Assessment Number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Full Name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Gender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Birth Cert. No.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Y.O.B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Citizenship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B</w:t>
                              </w: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LV</w:t>
                              </w: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D</w:t>
                              </w: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PH</w:t>
                              </w: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REL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SIGNATURE</w:t>
                              </w: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A002764895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OMONDI PHOEBE ATIENO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0431974157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A002764898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OTIENO, MELVINE AKINYI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0431974154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A002764900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OTIENO, BRENDA SARAH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0431983058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A002764904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OKWARO, SANTIAGO CARZOLAH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0261847273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A002764912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OTIENO, MERECIA ACHIENG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0431974160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A002764926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OWAGA, PATRICK ODHIAMBO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0431974153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A002780678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OTIENO ESTHER AMANDA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2462200119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A002780697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OTIENO VELMA AWINO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0431983385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A002780800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OKOTH, BRIAN OMONDI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0431983386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A002780816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OTIENO, DERICK ODHIAMBO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0431724141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A002781053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OTIENO, FREDINANT ODIWUOR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0431624821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A002781068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ALENG', GEOFFREY OTIENO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0431721794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A002781502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OTIENO BECKY ACHIENG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A002781566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OTIENO MELVIN ATIENO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0431984066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2007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A002781582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OTIENO ASHLEY ONYANGO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0431974151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A002781599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OMONDI DICKENS ODHIAMBO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A002781629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OTIENO GEORGINE OTIENO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A002781662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OBUONG CATHRINE ATIENO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A002781671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OKUMU CALVINS OKOTH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A002781768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OTIENO BRIGHTON OCHIENG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A002823329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OKOTH STEPHEN THUO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0261526129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B002200376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ODHIAMBO JANICE PATIENCE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0432201892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B002200443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OCHIENG, VARON AKINYI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0431983600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B002200515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OWUOR, ALICE AUMA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0431606677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B002200538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MAYAMBA, LENCER CARREN ADHIAMBO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0431606531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B002200547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OTIENO FABRIGAS OCHIENG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0431972040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B002200561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OTIENO MICHAEL ACHIENG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0431983323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B002251339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OCHIENG EMELDA AKINYI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0432201889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B002251554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ODHIAMBO, CHRISTIAN RAY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0432006828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B002251636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OBUONG, MOURINE AKINYI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0431974155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B002251668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OUMA, MARYANN ADHIAMBO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0432207903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B002251759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NANDI, JOY ATIENO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0431917355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B002251819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OOKO FIDEL OKOTH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B002251882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GER, MAKLINE AUMA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0431983057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B002252009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ALENG',EVANCE OWINO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0431721787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B002252051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OCHIENG, WESLEY ODUOR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0431724143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B002252091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OTIENO, STEPHEN OWINO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0431984064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2008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B002252714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OMBOK AGNES ADHIAMBO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0432120968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B002252726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ONYANGO LUCY AKINYI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0431982608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B002252866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GER SOLOMON OLIECHE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B002252891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ODHIAMBO FLAVIAN ATIENO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B002252902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OBUONG IRENE AKINYI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B002252908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OTIENO CATHERIN ATIENO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B002252943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OCHIENG ISAAC ONYANGO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B002252994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ONDUSO SYNTHIA AWUOR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0432120627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B002253044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ONYUKA JEDIDAH GRACE AKOTH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B002484071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KIMBERLY ATIENO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B002587077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OTIENO BRITONE OCHIENG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0432129532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B002593389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DESMOND    OCHIENG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0432206604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B002754760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JOSEPH OTIENO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B002867508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LUCY STACY ADHIAMBO 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B002922932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LIVIAN AWINO OMONDI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2015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B003028882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ANGIR BRITNEY AWUOR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0041320262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B003318259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EMMACULATE ADHIAMBO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2157746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B003460339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WILLICE OTIENO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462" w:hRule="atLeast"/>
                          </w:trPr>
                          <w:tc>
                            <w:tcPr>
                              <w:tcW w:w="1500" w:type="dxa"/>
                              <w:hMerge w:val="restart"/>
                              <w:tcBorders>
                                <w:top w:val="single" w:color="008080" w:sz="1"/>
                                <w:left w:val="single" w:color="008080" w:sz="1"/>
                                <w:bottom w:val="single" w:color="008080" w:sz="1"/>
                                <w:right w:val="nil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TOTAL LEARNERS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GRADE 5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0"/>
                                </w:rPr>
                                <w:t xml:space="preserve">: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0"/>
                                </w:rPr>
                                <w:t xml:space="preserve">55</w:t>
                              </w:r>
                            </w:p>
                          </w:tc>
                          <w:tc>
                            <w:tcPr>
                              <w:tcW w:w="3863" w:type="dxa"/>
                              <w:hMerge w:val="continue"/>
                              <w:tcBorders>
                                <w:top w:val="single" w:color="008080" w:sz="1"/>
                                <w:left w:val="nil" w:color="008080" w:sz="1"/>
                                <w:bottom w:val="single" w:color="008080" w:sz="1"/>
                                <w:right w:val="single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35" w:type="dxa"/>
                              <w:hMerge w:val="restart"/>
                              <w:tcBorders>
                                <w:top w:val="single" w:color="008080" w:sz="1"/>
                                <w:left w:val="single" w:color="008080" w:sz="1"/>
                                <w:bottom w:val="single" w:color="008080" w:sz="1"/>
                                <w:right w:val="nil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1584" w:type="dxa"/>
                              <w:hMerge w:val="continue"/>
                              <w:tcBorders>
                                <w:top w:val="single" w:color="008080" w:sz="1"/>
                                <w:left w:val="nil" w:color="008080" w:sz="1"/>
                                <w:bottom w:val="single" w:color="008080" w:sz="1"/>
                                <w:right w:val="nil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03" w:type="dxa"/>
                              <w:hMerge w:val="continue"/>
                              <w:tcBorders>
                                <w:top w:val="single" w:color="008080" w:sz="1"/>
                                <w:left w:val="nil" w:color="008080" w:sz="1"/>
                                <w:bottom w:val="single" w:color="008080" w:sz="1"/>
                                <w:right w:val="nil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260" w:type="dxa"/>
                              <w:hMerge w:val="continue"/>
                              <w:tcBorders>
                                <w:top w:val="single" w:color="008080" w:sz="1"/>
                                <w:left w:val="nil" w:color="008080" w:sz="1"/>
                                <w:bottom w:val="single" w:color="008080" w:sz="1"/>
                                <w:right w:val="single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008080" w:sz="1"/>
                                <w:left w:val="single" w:color="008080" w:sz="1"/>
                                <w:bottom w:val="single" w:color="008080" w:sz="1"/>
                                <w:right w:val="single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008080" w:sz="1"/>
                                <w:left w:val="single" w:color="008080" w:sz="1"/>
                                <w:bottom w:val="single" w:color="008080" w:sz="1"/>
                                <w:right w:val="single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008080" w:sz="1"/>
                                <w:left w:val="single" w:color="008080" w:sz="1"/>
                                <w:bottom w:val="single" w:color="008080" w:sz="1"/>
                                <w:right w:val="single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008080" w:sz="1"/>
                                <w:left w:val="single" w:color="008080" w:sz="1"/>
                                <w:bottom w:val="single" w:color="008080" w:sz="1"/>
                                <w:right w:val="single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008080" w:sz="1"/>
                                <w:left w:val="single" w:color="008080" w:sz="1"/>
                                <w:bottom w:val="single" w:color="008080" w:sz="1"/>
                                <w:right w:val="single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008080" w:sz="1"/>
                                <w:left w:val="single" w:color="008080" w:sz="1"/>
                                <w:bottom w:val="single" w:color="008080" w:sz="1"/>
                                <w:right w:val="single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008080" w:sz="1"/>
                                <w:left w:val="single" w:color="008080" w:sz="1"/>
                                <w:bottom w:val="single" w:color="008080" w:sz="1"/>
                                <w:right w:val="single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38" w:hRule="atLeast"/>
                    </w:trPr>
                    <w:tc>
                      <w:tcPr>
                        <w:tcW w:w="1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815" w:hRule="atLeast"/>
                    </w:trPr>
                    <w:tc>
                      <w:tcPr>
                        <w:tcW w:w="1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  <w:vMerge w:val="restart"/>
                      </w:tcPr>
                      <w:tbl>
                        <w:tblPr>
                          <w:tblBorders>
                            <w:top w:val="dashSmallGap" w:color="000000" w:sz="1"/>
                            <w:left w:val="dashSmallGap" w:color="000000" w:sz="1"/>
                            <w:bottom w:val="dashSmallGap" w:color="000000" w:sz="1"/>
                            <w:right w:val="dashSmallGap" w:color="000000" w:sz="1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72"/>
                          <w:gridCol w:w="1980"/>
                          <w:gridCol w:w="612"/>
                        </w:tblGrid>
                        <w:tr>
                          <w:trPr>
                            <w:trHeight w:val="749" w:hRule="atLeast"/>
                          </w:trPr>
                          <w:tc>
                            <w:tcPr>
                              <w:tcW w:w="672" w:type="dxa"/>
                              <w:tcBorders>
                                <w:top w:val="dashSmallGap" w:color="000000" w:sz="1"/>
                                <w:left w:val="dashSmallGap" w:color="000000" w:sz="1"/>
                              </w:tcBorders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80" w:type="dxa"/>
                              <w:tcBorders>
                                <w:top w:val="dashSmallGap" w:color="000000" w:sz="1"/>
                              </w:tcBorders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" w:type="dxa"/>
                              <w:tcBorders>
                                <w:top w:val="dashSmallGap" w:color="000000" w:sz="1"/>
                                <w:right w:val="dashSmallGap" w:color="000000" w:sz="1"/>
                              </w:tcBorders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314" w:hRule="atLeast"/>
                          </w:trPr>
                          <w:tc>
                            <w:tcPr>
                              <w:tcW w:w="672" w:type="dxa"/>
                              <w:tcBorders>
                                <w:left w:val="dashSmallGap" w:color="000000" w:sz="1"/>
                              </w:tcBorders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80" w:type="dxa"/>
                            </w:tcPr>
                            <w:tbl>
                              <w:tblPr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980"/>
                              </w:tblGrid>
                              <w:tr>
                                <w:trPr>
                                  <w:trHeight w:val="236" w:hRule="atLeast"/>
                                </w:trPr>
                                <w:tc>
                                  <w:tcPr>
                                    <w:tcW w:w="1980" w:type="dxa"/>
                                    <w:tcBorders>
                                      <w:top w:val="nil" w:color="000000" w:sz="7"/>
                                      <w:left w:val="nil" w:color="000000" w:sz="7"/>
                                      <w:bottom w:val="nil" w:color="000000" w:sz="7"/>
                                      <w:right w:val="nil" w:color="000000" w:sz="7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Dotum" w:hAnsi="Dotum" w:eastAsia="Dotum"/>
                                        <w:b/>
                                        <w:color w:val="C0C0C0"/>
                                        <w:sz w:val="20"/>
                                      </w:rPr>
                                      <w:t xml:space="preserve">School Stamp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" w:type="dxa"/>
                              <w:tcBorders>
                                <w:right w:val="dashSmallGap" w:color="000000" w:sz="1"/>
                              </w:tcBorders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771" w:hRule="atLeast"/>
                          </w:trPr>
                          <w:tc>
                            <w:tcPr>
                              <w:tcW w:w="672" w:type="dxa"/>
                              <w:tcBorders>
                                <w:left w:val="dashSmallGap" w:color="000000" w:sz="1"/>
                                <w:bottom w:val="dashSmallGap" w:color="000000" w:sz="1"/>
                              </w:tcBorders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80" w:type="dxa"/>
                              <w:tcBorders>
                                <w:bottom w:val="dashSmallGap" w:color="000000" w:sz="1"/>
                              </w:tcBorders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" w:type="dxa"/>
                              <w:tcBorders>
                                <w:bottom w:val="dashSmallGap" w:color="000000" w:sz="1"/>
                                <w:right w:val="dashSmallGap" w:color="000000" w:sz="1"/>
                              </w:tcBorders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18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5184"/>
                        </w:tblGrid>
                        <w:tr>
                          <w:trPr>
                            <w:trHeight w:val="257" w:hRule="atLeast"/>
                          </w:trPr>
                          <w:tc>
                            <w:tcPr>
                              <w:tcW w:w="51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Head Teacher's Name: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_____________________________________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0"/>
                        </w:tblGrid>
                        <w:tr>
                          <w:trPr>
                            <w:trHeight w:val="257" w:hRule="atLeast"/>
                          </w:trPr>
                          <w:tc>
                            <w:tcPr>
                              <w:tcW w:w="348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TSC No.:_____________________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54" w:hRule="atLeast"/>
                    </w:trPr>
                    <w:tc>
                      <w:tcPr>
                        <w:tcW w:w="1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18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5184"/>
                        </w:tblGrid>
                        <w:tr>
                          <w:trPr>
                            <w:trHeight w:val="257" w:hRule="atLeast"/>
                          </w:trPr>
                          <w:tc>
                            <w:tcPr>
                              <w:tcW w:w="51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Grade 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Teacher's Name: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: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__________________________________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68"/>
                        </w:tblGrid>
                        <w:tr>
                          <w:trPr>
                            <w:trHeight w:val="257" w:hRule="atLeast"/>
                          </w:trPr>
                          <w:tc>
                            <w:tcPr>
                              <w:tcW w:w="346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TSC No.:____________________________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6833" w:h="11908" w:orient="landscape"/>
      <w:pgMar w:top="1944" w:right="360" w:bottom="844" w:left="360" w:header="360" w:footer="360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2795"/>
      <w:gridCol w:w="3114"/>
    </w:tblGrid>
    <w:tr>
      <w:trPr/>
      <w:tc>
        <w:tcPr>
          <w:tcW w:w="127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14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279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795"/>
          </w:tblGrid>
          <w:tr>
            <w:trPr>
              <w:trHeight w:val="282" w:hRule="atLeast"/>
            </w:trPr>
            <w:tc>
              <w:tcPr>
                <w:tcW w:w="1279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THE KENYA NATIONAL EXAMINATIONS COUNCIL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14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27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14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870"/>
      <w:gridCol w:w="15039"/>
    </w:tblGrid>
    <w:tr>
      <w:trPr/>
      <w:tc>
        <w:tcPr>
          <w:tcW w:w="8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0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870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531411" cy="612776"/>
                <wp:docPr id="0" name="img3.jpg"/>
                <a:graphic>
                  <a:graphicData uri="http://schemas.openxmlformats.org/drawingml/2006/picture">
                    <pic:pic>
                      <pic:nvPicPr>
                        <pic:cNvPr id="1" name="img3.jp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531411" cy="612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0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039"/>
          </w:tblGrid>
          <w:tr>
            <w:trPr>
              <w:trHeight w:val="282" w:hRule="atLeast"/>
            </w:trPr>
            <w:tc>
              <w:tcPr>
                <w:tcW w:w="150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 DATE: 12-10-2024 K E N Y A   N A T I O N A L   E X A M I N A T I O N S   C O U N C I L  TIME: 5:02:00 PM  BY EPS     Page  1 of 1</w:t>
                </w:r>
              </w:p>
            </w:tc>
          </w:tr>
        </w:tbl>
        <w:p>
          <w:pPr>
            <w:spacing w:after="0" w:line="240" w:lineRule="auto"/>
          </w:pPr>
        </w:p>
      </w:tc>
    </w:tr>
    <w:tr>
      <w:trPr/>
      <w:tc>
        <w:tcPr>
          <w:tcW w:w="87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50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870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909"/>
          </w:tblGrid>
          <w:tr>
            <w:trPr>
              <w:trHeight w:val="282" w:hRule="atLeast"/>
            </w:trPr>
            <w:tc>
              <w:tcPr>
                <w:tcW w:w="1590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calibri" w:hAnsi="calibri" w:eastAsia="calibri"/>
                    <w:b/>
                    <w:color w:val="000000"/>
                    <w:sz w:val="22"/>
                  </w:rPr>
                  <w:t xml:space="preserve">"</w:t>
                </w:r>
                <w:r>
                  <w:rPr>
                    <w:rFonts w:ascii="calibri" w:hAnsi="calibri" w:eastAsia="calibri"/>
                    <w:b/>
                    <w:color w:val="000000"/>
                    <w:sz w:val="22"/>
                  </w:rPr>
                  <w:t xml:space="preserve">GRADE 5</w:t>
                </w:r>
                <w:r>
                  <w:rPr>
                    <w:rFonts w:ascii="calibri" w:hAnsi="calibri" w:eastAsia="calibri"/>
                    <w:b/>
                    <w:color w:val="000000"/>
                    <w:sz w:val="22"/>
                  </w:rPr>
                  <w:t xml:space="preserve"> 2024 NOMINAL ROLL"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03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8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03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jp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NCbaNominalRoll_school</dc:title>
</cp:coreProperties>
</file>